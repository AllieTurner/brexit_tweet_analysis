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361E7" w14:textId="77777777" w:rsidR="00C8289E" w:rsidRPr="00C8289E" w:rsidRDefault="00C8289E" w:rsidP="00C8289E">
      <w:r w:rsidRPr="00C8289E">
        <w:t xml:space="preserve">Introduction </w:t>
      </w:r>
    </w:p>
    <w:p w14:paraId="55CF8819" w14:textId="77777777" w:rsidR="00C8289E" w:rsidRPr="00C8289E" w:rsidRDefault="00C8289E" w:rsidP="00C8289E">
      <w:pPr>
        <w:numPr>
          <w:ilvl w:val="0"/>
          <w:numId w:val="1"/>
        </w:numPr>
      </w:pPr>
      <w:r w:rsidRPr="00C8289E">
        <w:t>Brief overview of our group project and its context </w:t>
      </w:r>
    </w:p>
    <w:p w14:paraId="15A5153B" w14:textId="77777777" w:rsidR="00C8289E" w:rsidRPr="00C8289E" w:rsidRDefault="00C8289E" w:rsidP="00C8289E">
      <w:pPr>
        <w:numPr>
          <w:ilvl w:val="0"/>
          <w:numId w:val="1"/>
        </w:numPr>
      </w:pPr>
      <w:r w:rsidRPr="00C8289E">
        <w:t>Type of file</w:t>
      </w:r>
    </w:p>
    <w:p w14:paraId="792C2C5B" w14:textId="77777777" w:rsidR="00C8289E" w:rsidRPr="00C8289E" w:rsidRDefault="00C8289E" w:rsidP="00C8289E"/>
    <w:p w14:paraId="2EAE9A8B" w14:textId="77777777" w:rsidR="00C8289E" w:rsidRPr="00C8289E" w:rsidRDefault="00C8289E" w:rsidP="00C8289E">
      <w:r w:rsidRPr="00C8289E">
        <w:t xml:space="preserve">Context </w:t>
      </w:r>
    </w:p>
    <w:p w14:paraId="7B6B8728" w14:textId="77777777" w:rsidR="00C8289E" w:rsidRPr="00C8289E" w:rsidRDefault="00C8289E" w:rsidP="00C8289E">
      <w:pPr>
        <w:numPr>
          <w:ilvl w:val="0"/>
          <w:numId w:val="2"/>
        </w:numPr>
      </w:pPr>
      <w:r w:rsidRPr="00C8289E">
        <w:t>Data </w:t>
      </w:r>
    </w:p>
    <w:p w14:paraId="672D005E" w14:textId="77777777" w:rsidR="00C8289E" w:rsidRPr="00C8289E" w:rsidRDefault="00C8289E" w:rsidP="00C8289E">
      <w:pPr>
        <w:numPr>
          <w:ilvl w:val="0"/>
          <w:numId w:val="2"/>
        </w:numPr>
      </w:pPr>
      <w:r w:rsidRPr="00C8289E">
        <w:t>Data holders - why they are looking into it</w:t>
      </w:r>
    </w:p>
    <w:p w14:paraId="4473F349" w14:textId="77777777" w:rsidR="00C8289E" w:rsidRPr="00C8289E" w:rsidRDefault="00C8289E" w:rsidP="00C8289E">
      <w:pPr>
        <w:numPr>
          <w:ilvl w:val="0"/>
          <w:numId w:val="2"/>
        </w:numPr>
      </w:pPr>
      <w:r w:rsidRPr="00C8289E">
        <w:t>Our individual findings </w:t>
      </w:r>
    </w:p>
    <w:p w14:paraId="2F4908E5" w14:textId="77777777" w:rsidR="00C8289E" w:rsidRPr="00C8289E" w:rsidRDefault="00C8289E" w:rsidP="00C8289E"/>
    <w:p w14:paraId="1FE6F6B6" w14:textId="77777777" w:rsidR="00C8289E" w:rsidRPr="00C8289E" w:rsidRDefault="00C8289E" w:rsidP="00C8289E">
      <w:r w:rsidRPr="00C8289E">
        <w:t xml:space="preserve">Development </w:t>
      </w:r>
    </w:p>
    <w:p w14:paraId="7A935C76" w14:textId="77777777" w:rsidR="00C8289E" w:rsidRPr="00C8289E" w:rsidRDefault="00C8289E" w:rsidP="00C8289E">
      <w:pPr>
        <w:numPr>
          <w:ilvl w:val="0"/>
          <w:numId w:val="3"/>
        </w:numPr>
      </w:pPr>
      <w:r w:rsidRPr="00C8289E">
        <w:t>Merging our data together </w:t>
      </w:r>
    </w:p>
    <w:p w14:paraId="024F0B7D" w14:textId="77777777" w:rsidR="00C8289E" w:rsidRPr="00C8289E" w:rsidRDefault="00C8289E" w:rsidP="00C8289E">
      <w:pPr>
        <w:numPr>
          <w:ilvl w:val="0"/>
          <w:numId w:val="3"/>
        </w:numPr>
      </w:pPr>
      <w:r w:rsidRPr="00C8289E">
        <w:t>Initial ideas how to present it </w:t>
      </w:r>
    </w:p>
    <w:p w14:paraId="2D786E30" w14:textId="77777777" w:rsidR="00C8289E" w:rsidRPr="00C8289E" w:rsidRDefault="00C8289E" w:rsidP="00C8289E">
      <w:pPr>
        <w:numPr>
          <w:ilvl w:val="1"/>
          <w:numId w:val="3"/>
        </w:numPr>
      </w:pPr>
      <w:r w:rsidRPr="00C8289E">
        <w:t>the Swedish guys</w:t>
      </w:r>
    </w:p>
    <w:p w14:paraId="0027EEA0" w14:textId="77777777" w:rsidR="00C8289E" w:rsidRPr="00C8289E" w:rsidRDefault="00C8289E" w:rsidP="00C8289E">
      <w:pPr>
        <w:numPr>
          <w:ilvl w:val="1"/>
          <w:numId w:val="3"/>
        </w:numPr>
      </w:pPr>
      <w:r w:rsidRPr="00C8289E">
        <w:t>the initial drawings of how it would be presented</w:t>
      </w:r>
    </w:p>
    <w:p w14:paraId="16FA29AC" w14:textId="77777777" w:rsidR="00C8289E" w:rsidRPr="00C8289E" w:rsidRDefault="00C8289E" w:rsidP="00C8289E">
      <w:pPr>
        <w:numPr>
          <w:ilvl w:val="1"/>
          <w:numId w:val="3"/>
        </w:numPr>
      </w:pPr>
      <w:r w:rsidRPr="00C8289E">
        <w:t>The investigation on d3js - looking for inspiration</w:t>
      </w:r>
    </w:p>
    <w:p w14:paraId="161D7225" w14:textId="77777777" w:rsidR="00C8289E" w:rsidRPr="00C8289E" w:rsidRDefault="00C8289E" w:rsidP="00C8289E">
      <w:pPr>
        <w:numPr>
          <w:ilvl w:val="1"/>
          <w:numId w:val="3"/>
        </w:numPr>
      </w:pPr>
      <w:r w:rsidRPr="00C8289E">
        <w:t>The “sticks” that we tried but didn’t work (issue with placing them on a map)</w:t>
      </w:r>
    </w:p>
    <w:p w14:paraId="02B0C24E" w14:textId="77777777" w:rsidR="00C8289E" w:rsidRPr="00C8289E" w:rsidRDefault="00C8289E" w:rsidP="00C8289E"/>
    <w:p w14:paraId="521ACD3C" w14:textId="77777777" w:rsidR="00C8289E" w:rsidRPr="00C8289E" w:rsidRDefault="00C8289E" w:rsidP="00C8289E">
      <w:pPr>
        <w:numPr>
          <w:ilvl w:val="0"/>
          <w:numId w:val="4"/>
        </w:numPr>
      </w:pPr>
      <w:r w:rsidRPr="00C8289E">
        <w:t>Decide to use the dots, easier to place them in maps</w:t>
      </w:r>
    </w:p>
    <w:p w14:paraId="69404AD9" w14:textId="77777777" w:rsidR="00C8289E" w:rsidRPr="00C8289E" w:rsidRDefault="00C8289E" w:rsidP="00C8289E">
      <w:pPr>
        <w:numPr>
          <w:ilvl w:val="0"/>
          <w:numId w:val="4"/>
        </w:numPr>
      </w:pPr>
      <w:r w:rsidRPr="00C8289E">
        <w:t>The issues found in the process of making</w:t>
      </w:r>
    </w:p>
    <w:p w14:paraId="628457E6" w14:textId="77777777" w:rsidR="00C8289E" w:rsidRPr="00C8289E" w:rsidRDefault="00C8289E" w:rsidP="00C8289E">
      <w:pPr>
        <w:numPr>
          <w:ilvl w:val="1"/>
          <w:numId w:val="4"/>
        </w:numPr>
      </w:pPr>
      <w:r w:rsidRPr="00C8289E">
        <w:t>Issues with scrolling</w:t>
      </w:r>
    </w:p>
    <w:p w14:paraId="0A2CF012" w14:textId="77777777" w:rsidR="00C8289E" w:rsidRPr="00C8289E" w:rsidRDefault="00C8289E" w:rsidP="00C8289E">
      <w:pPr>
        <w:numPr>
          <w:ilvl w:val="1"/>
          <w:numId w:val="4"/>
        </w:numPr>
      </w:pPr>
      <w:r w:rsidRPr="00C8289E">
        <w:t>Issues with map/resolution</w:t>
      </w:r>
    </w:p>
    <w:p w14:paraId="79028A06" w14:textId="77777777" w:rsidR="00C8289E" w:rsidRPr="00C8289E" w:rsidRDefault="00C8289E" w:rsidP="00C8289E">
      <w:pPr>
        <w:numPr>
          <w:ilvl w:val="1"/>
          <w:numId w:val="4"/>
        </w:numPr>
      </w:pPr>
      <w:r w:rsidRPr="00C8289E">
        <w:t>Issues with resolving</w:t>
      </w:r>
    </w:p>
    <w:p w14:paraId="7175FDD0" w14:textId="77777777" w:rsidR="00C8289E" w:rsidRPr="00C8289E" w:rsidRDefault="00C8289E" w:rsidP="00C8289E">
      <w:pPr>
        <w:numPr>
          <w:ilvl w:val="1"/>
          <w:numId w:val="4"/>
        </w:numPr>
      </w:pPr>
      <w:r w:rsidRPr="00C8289E">
        <w:t>Issues with back button</w:t>
      </w:r>
    </w:p>
    <w:p w14:paraId="56971BA8" w14:textId="77777777" w:rsidR="00C8289E" w:rsidRPr="00C8289E" w:rsidRDefault="00C8289E" w:rsidP="00C8289E">
      <w:pPr>
        <w:numPr>
          <w:ilvl w:val="1"/>
          <w:numId w:val="4"/>
        </w:numPr>
      </w:pPr>
      <w:r w:rsidRPr="00C8289E">
        <w:t>Other Technical Issues that Finn will know about that I have no idea of</w:t>
      </w:r>
    </w:p>
    <w:p w14:paraId="7E0CE90C" w14:textId="77777777" w:rsidR="00C8289E" w:rsidRPr="00C8289E" w:rsidRDefault="00C8289E" w:rsidP="00C8289E"/>
    <w:p w14:paraId="50557C93" w14:textId="77777777" w:rsidR="00C8289E" w:rsidRPr="00C8289E" w:rsidRDefault="00C8289E" w:rsidP="00C8289E">
      <w:r w:rsidRPr="00C8289E">
        <w:t xml:space="preserve">Findings </w:t>
      </w:r>
    </w:p>
    <w:p w14:paraId="7A99001F" w14:textId="77777777" w:rsidR="00C8289E" w:rsidRPr="00C8289E" w:rsidRDefault="00C8289E" w:rsidP="00C8289E">
      <w:pPr>
        <w:numPr>
          <w:ilvl w:val="0"/>
          <w:numId w:val="5"/>
        </w:numPr>
      </w:pPr>
      <w:r w:rsidRPr="00C8289E">
        <w:t>Analysis of the findings </w:t>
      </w:r>
    </w:p>
    <w:p w14:paraId="5AA6949B" w14:textId="77777777" w:rsidR="00C8289E" w:rsidRPr="00C8289E" w:rsidRDefault="00C8289E" w:rsidP="00C8289E">
      <w:pPr>
        <w:numPr>
          <w:ilvl w:val="1"/>
          <w:numId w:val="5"/>
        </w:numPr>
      </w:pPr>
      <w:r w:rsidRPr="00C8289E">
        <w:t>Individual vs group findings</w:t>
      </w:r>
    </w:p>
    <w:p w14:paraId="439FD527" w14:textId="77777777" w:rsidR="00C8289E" w:rsidRPr="00C8289E" w:rsidRDefault="00C8289E" w:rsidP="00C8289E">
      <w:pPr>
        <w:numPr>
          <w:ilvl w:val="1"/>
          <w:numId w:val="5"/>
        </w:numPr>
      </w:pPr>
      <w:r w:rsidRPr="00C8289E">
        <w:t>Results after having the full data analysed rather than just isolated hours</w:t>
      </w:r>
    </w:p>
    <w:p w14:paraId="65C100A6" w14:textId="77777777" w:rsidR="00C8289E" w:rsidRPr="00C8289E" w:rsidRDefault="00C8289E" w:rsidP="00C8289E"/>
    <w:p w14:paraId="3842C516" w14:textId="77777777" w:rsidR="00C8289E" w:rsidRPr="00C8289E" w:rsidRDefault="00C8289E" w:rsidP="00C8289E">
      <w:r w:rsidRPr="00C8289E">
        <w:t xml:space="preserve">Conclusion </w:t>
      </w:r>
    </w:p>
    <w:p w14:paraId="748F9C3B" w14:textId="77777777" w:rsidR="00C8289E" w:rsidRPr="00C8289E" w:rsidRDefault="00C8289E" w:rsidP="00C8289E">
      <w:pPr>
        <w:numPr>
          <w:ilvl w:val="0"/>
          <w:numId w:val="6"/>
        </w:numPr>
      </w:pPr>
      <w:r w:rsidRPr="00C8289E">
        <w:t>Wrap up of the findings</w:t>
      </w:r>
    </w:p>
    <w:p w14:paraId="446968F6" w14:textId="77777777" w:rsidR="00C8289E" w:rsidRPr="00C8289E" w:rsidRDefault="00C8289E" w:rsidP="00C8289E">
      <w:pPr>
        <w:numPr>
          <w:ilvl w:val="0"/>
          <w:numId w:val="6"/>
        </w:numPr>
      </w:pPr>
      <w:r w:rsidRPr="00C8289E">
        <w:t>Wrap of challenges found in the process</w:t>
      </w:r>
    </w:p>
    <w:p w14:paraId="1AEC8401" w14:textId="77777777" w:rsidR="00C8289E" w:rsidRPr="00C8289E" w:rsidRDefault="00C8289E" w:rsidP="00C8289E">
      <w:pPr>
        <w:numPr>
          <w:ilvl w:val="0"/>
          <w:numId w:val="6"/>
        </w:numPr>
      </w:pPr>
      <w:r w:rsidRPr="00C8289E">
        <w:t>How to improve next </w:t>
      </w:r>
    </w:p>
    <w:p w14:paraId="7E90DDA5" w14:textId="77777777" w:rsidR="00861B7C" w:rsidRDefault="00861B7C">
      <w:bookmarkStart w:id="0" w:name="_GoBack"/>
      <w:bookmarkEnd w:id="0"/>
    </w:p>
    <w:sectPr w:rsidR="00861B7C" w:rsidSect="007242A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0000019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D2F"/>
    <w:rsid w:val="001141CC"/>
    <w:rsid w:val="005D1D2F"/>
    <w:rsid w:val="00861B7C"/>
    <w:rsid w:val="00C8289E"/>
    <w:rsid w:val="00F2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59CEC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2017-12-03T22:15:00Z</dcterms:created>
  <dcterms:modified xsi:type="dcterms:W3CDTF">2017-12-03T22:16:00Z</dcterms:modified>
</cp:coreProperties>
</file>